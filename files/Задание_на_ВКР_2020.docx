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5C11" w:rsidRPr="009D5C11" w:rsidRDefault="009D5C11" w:rsidP="009D5C11">
      <w:pPr>
        <w:suppressAutoHyphens w:val="0"/>
        <w:spacing w:line="360" w:lineRule="auto"/>
        <w:ind w:left="142"/>
        <w:jc w:val="center"/>
        <w:rPr>
          <w:b/>
          <w:sz w:val="26"/>
          <w:szCs w:val="26"/>
          <w:lang w:eastAsia="ru-RU"/>
        </w:rPr>
      </w:pPr>
      <w:r w:rsidRPr="009D5C11">
        <w:rPr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9D5C11" w:rsidRPr="009D5C11" w:rsidRDefault="009D5C11" w:rsidP="009D5C11">
      <w:pPr>
        <w:suppressAutoHyphens w:val="0"/>
        <w:spacing w:line="360" w:lineRule="auto"/>
        <w:ind w:right="-1"/>
        <w:jc w:val="center"/>
        <w:rPr>
          <w:rFonts w:eastAsia="Calibri"/>
          <w:b/>
          <w:caps/>
          <w:sz w:val="16"/>
          <w:szCs w:val="16"/>
          <w:lang w:eastAsia="ru-RU"/>
        </w:rPr>
      </w:pPr>
      <w:r w:rsidRPr="009D5C11">
        <w:rPr>
          <w:rFonts w:eastAsia="Calibri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9D5C11" w:rsidRPr="009D5C11" w:rsidRDefault="009D5C11" w:rsidP="009D5C11">
      <w:pPr>
        <w:suppressAutoHyphens w:val="0"/>
        <w:spacing w:line="360" w:lineRule="auto"/>
        <w:jc w:val="center"/>
        <w:rPr>
          <w:sz w:val="28"/>
          <w:szCs w:val="20"/>
          <w:lang w:eastAsia="ru-RU"/>
        </w:rPr>
      </w:pPr>
      <w:r w:rsidRPr="009D5C11">
        <w:rPr>
          <w:b/>
          <w:sz w:val="26"/>
          <w:szCs w:val="26"/>
        </w:rPr>
        <w:t>"НАЦИОНАЛЬНЫЙ ИССЛЕДОВАТЕЛЬСКИЙ УНИВЕРСИТЕТ ИТМО"</w:t>
      </w:r>
    </w:p>
    <w:p w:rsidR="00844B3E" w:rsidRPr="00B44A81" w:rsidRDefault="00844B3E" w:rsidP="00844B3E">
      <w:pPr>
        <w:jc w:val="center"/>
        <w:rPr>
          <w:b/>
          <w:sz w:val="26"/>
          <w:szCs w:val="26"/>
        </w:rPr>
      </w:pPr>
    </w:p>
    <w:p w:rsidR="00844B3E" w:rsidRPr="00B44A81" w:rsidRDefault="00844B3E" w:rsidP="00844B3E">
      <w:pPr>
        <w:tabs>
          <w:tab w:val="left" w:pos="6237"/>
        </w:tabs>
        <w:spacing w:line="360" w:lineRule="auto"/>
        <w:ind w:firstLine="6480"/>
        <w:jc w:val="both"/>
      </w:pPr>
      <w:r w:rsidRPr="00B44A81">
        <w:rPr>
          <w:b/>
        </w:rPr>
        <w:t>УТВЕРЖДАЮ</w:t>
      </w:r>
    </w:p>
    <w:p w:rsidR="00844B3E" w:rsidRPr="00B44A81" w:rsidRDefault="007A078D" w:rsidP="00C83EA0">
      <w:pPr>
        <w:tabs>
          <w:tab w:val="left" w:pos="4820"/>
        </w:tabs>
        <w:spacing w:line="360" w:lineRule="auto"/>
        <w:ind w:firstLine="5579"/>
      </w:pPr>
      <w:r>
        <w:rPr>
          <w:sz w:val="28"/>
          <w:szCs w:val="28"/>
          <w:lang w:eastAsia="ru-RU"/>
        </w:rPr>
        <w:t>Руководитель ОП</w:t>
      </w:r>
    </w:p>
    <w:p w:rsidR="00844B3E" w:rsidRPr="00B44A81" w:rsidRDefault="00844B3E" w:rsidP="00844B3E">
      <w:pPr>
        <w:ind w:firstLine="5579"/>
        <w:jc w:val="both"/>
        <w:rPr>
          <w:sz w:val="16"/>
        </w:rPr>
      </w:pPr>
      <w:r w:rsidRPr="00B44A81">
        <w:t>___________________</w:t>
      </w:r>
      <w:r w:rsidR="00C83EA0">
        <w:t xml:space="preserve"> </w:t>
      </w:r>
      <w:r w:rsidRPr="00B44A81">
        <w:t>___________</w:t>
      </w:r>
    </w:p>
    <w:p w:rsidR="00844B3E" w:rsidRDefault="00844B3E" w:rsidP="00844B3E">
      <w:pPr>
        <w:tabs>
          <w:tab w:val="left" w:pos="4536"/>
        </w:tabs>
        <w:ind w:firstLine="5580"/>
        <w:rPr>
          <w:sz w:val="16"/>
        </w:rPr>
      </w:pPr>
      <w:r w:rsidRPr="00B44A81">
        <w:rPr>
          <w:sz w:val="16"/>
        </w:rPr>
        <w:tab/>
      </w:r>
      <w:r w:rsidRPr="00B44A81">
        <w:rPr>
          <w:sz w:val="16"/>
        </w:rPr>
        <w:tab/>
        <w:t>(Ф</w:t>
      </w:r>
      <w:r w:rsidR="007A078D">
        <w:rPr>
          <w:sz w:val="16"/>
        </w:rPr>
        <w:t xml:space="preserve">амилия, </w:t>
      </w:r>
      <w:r w:rsidRPr="00B44A81">
        <w:rPr>
          <w:sz w:val="16"/>
        </w:rPr>
        <w:t>И</w:t>
      </w:r>
      <w:r w:rsidR="007A078D">
        <w:rPr>
          <w:sz w:val="16"/>
        </w:rPr>
        <w:t>.</w:t>
      </w:r>
      <w:r w:rsidRPr="00B44A81">
        <w:rPr>
          <w:sz w:val="16"/>
        </w:rPr>
        <w:t>О</w:t>
      </w:r>
      <w:r w:rsidR="007A078D">
        <w:rPr>
          <w:sz w:val="16"/>
        </w:rPr>
        <w:t>.</w:t>
      </w:r>
      <w:r w:rsidRPr="00B44A81">
        <w:rPr>
          <w:sz w:val="16"/>
        </w:rPr>
        <w:t>)</w:t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</w:p>
    <w:p w:rsidR="00844B3E" w:rsidRDefault="00844B3E" w:rsidP="00844B3E">
      <w:pPr>
        <w:tabs>
          <w:tab w:val="left" w:pos="4536"/>
        </w:tabs>
        <w:ind w:firstLine="5580"/>
        <w:rPr>
          <w:sz w:val="16"/>
        </w:rPr>
      </w:pPr>
    </w:p>
    <w:p w:rsidR="00844B3E" w:rsidRPr="00B44A81" w:rsidRDefault="00844B3E" w:rsidP="00844B3E">
      <w:pPr>
        <w:spacing w:line="360" w:lineRule="auto"/>
        <w:ind w:firstLine="5579"/>
        <w:jc w:val="both"/>
      </w:pPr>
      <w:r w:rsidRPr="00B44A81">
        <w:t>«____» «_______________» 20_</w:t>
      </w:r>
      <w:r w:rsidR="007A078D">
        <w:t>_</w:t>
      </w:r>
      <w:r w:rsidRPr="00B44A81">
        <w:t>__ г.</w:t>
      </w:r>
    </w:p>
    <w:p w:rsidR="00844B3E" w:rsidRPr="00B44A81" w:rsidRDefault="00844B3E" w:rsidP="00844B3E">
      <w:pPr>
        <w:ind w:firstLine="5580"/>
        <w:jc w:val="both"/>
      </w:pPr>
    </w:p>
    <w:p w:rsidR="00844B3E" w:rsidRPr="00B44A81" w:rsidRDefault="00844B3E" w:rsidP="00844B3E">
      <w:pPr>
        <w:ind w:firstLine="5580"/>
        <w:jc w:val="both"/>
      </w:pPr>
    </w:p>
    <w:p w:rsidR="00844B3E" w:rsidRPr="00B44A81" w:rsidRDefault="00844B3E" w:rsidP="00844B3E">
      <w:pPr>
        <w:jc w:val="center"/>
        <w:rPr>
          <w:b/>
        </w:rPr>
      </w:pPr>
      <w:r w:rsidRPr="00B44A81">
        <w:rPr>
          <w:b/>
          <w:spacing w:val="60"/>
          <w:sz w:val="32"/>
        </w:rPr>
        <w:t>ЗАДАНИЕ</w:t>
      </w:r>
    </w:p>
    <w:p w:rsidR="00844B3E" w:rsidRPr="00B44A81" w:rsidRDefault="00844B3E" w:rsidP="00844B3E">
      <w:pPr>
        <w:jc w:val="center"/>
        <w:rPr>
          <w:b/>
          <w:sz w:val="26"/>
          <w:szCs w:val="26"/>
        </w:rPr>
      </w:pPr>
      <w:r w:rsidRPr="00B44A81">
        <w:rPr>
          <w:b/>
        </w:rPr>
        <w:t>НА  ВЫПУСКНУЮ  КВАЛИФИКАЦИОННУЮ  РАБОТУ</w:t>
      </w:r>
    </w:p>
    <w:p w:rsidR="00844B3E" w:rsidRPr="00B44A81" w:rsidRDefault="00844B3E" w:rsidP="00844B3E">
      <w:pPr>
        <w:jc w:val="center"/>
        <w:rPr>
          <w:b/>
          <w:sz w:val="26"/>
          <w:szCs w:val="26"/>
        </w:rPr>
      </w:pPr>
    </w:p>
    <w:p w:rsidR="00844B3E" w:rsidRPr="00B44A81" w:rsidRDefault="00844B3E" w:rsidP="00844B3E">
      <w:pPr>
        <w:jc w:val="center"/>
        <w:rPr>
          <w:b/>
          <w:sz w:val="26"/>
          <w:szCs w:val="26"/>
        </w:rPr>
      </w:pPr>
    </w:p>
    <w:p w:rsidR="007A078D" w:rsidRDefault="009D5C11" w:rsidP="00844B3E">
      <w:pPr>
        <w:spacing w:line="360" w:lineRule="auto"/>
      </w:pPr>
      <w:proofErr w:type="gramStart"/>
      <w:r>
        <w:rPr>
          <w:b/>
        </w:rPr>
        <w:t>Обучающемуся</w:t>
      </w:r>
      <w:proofErr w:type="gramEnd"/>
      <w:r>
        <w:rPr>
          <w:b/>
        </w:rPr>
        <w:t xml:space="preserve"> </w:t>
      </w:r>
      <w:r w:rsidR="00844B3E" w:rsidRPr="0057668C">
        <w:t>___</w:t>
      </w:r>
      <w:r w:rsidR="007A078D" w:rsidRPr="0057668C">
        <w:t>________</w:t>
      </w:r>
      <w:r w:rsidR="00844B3E" w:rsidRPr="0057668C">
        <w:t>______</w:t>
      </w:r>
      <w:r>
        <w:t>________</w:t>
      </w:r>
      <w:r w:rsidR="00844B3E" w:rsidRPr="0057668C">
        <w:t>_</w:t>
      </w:r>
      <w:proofErr w:type="spellStart"/>
      <w:r w:rsidR="00844B3E" w:rsidRPr="00B44A81">
        <w:rPr>
          <w:b/>
        </w:rPr>
        <w:t>Группа</w:t>
      </w:r>
      <w:r w:rsidR="00844B3E" w:rsidRPr="0057668C">
        <w:t>______</w:t>
      </w:r>
      <w:r w:rsidR="007A078D" w:rsidRPr="0057668C">
        <w:t>______</w:t>
      </w:r>
      <w:r w:rsidR="00844B3E" w:rsidRPr="00B44A81">
        <w:rPr>
          <w:b/>
        </w:rPr>
        <w:t>Факультет</w:t>
      </w:r>
      <w:proofErr w:type="spellEnd"/>
      <w:r w:rsidR="00844B3E" w:rsidRPr="00B44A81">
        <w:t>___________</w:t>
      </w:r>
    </w:p>
    <w:p w:rsidR="00844B3E" w:rsidRPr="00B44A81" w:rsidRDefault="00844B3E" w:rsidP="00844B3E">
      <w:pPr>
        <w:spacing w:line="360" w:lineRule="auto"/>
        <w:rPr>
          <w:sz w:val="16"/>
        </w:rPr>
      </w:pPr>
      <w:r w:rsidRPr="00B44A81">
        <w:rPr>
          <w:b/>
        </w:rPr>
        <w:t>Руководитель</w:t>
      </w:r>
      <w:r w:rsidR="00F54D00">
        <w:rPr>
          <w:b/>
        </w:rPr>
        <w:t xml:space="preserve"> </w:t>
      </w:r>
      <w:r w:rsidR="00043ADB">
        <w:rPr>
          <w:b/>
        </w:rPr>
        <w:t>ВКР</w:t>
      </w:r>
      <w:r w:rsidRPr="00B44A81">
        <w:t>_______________________________________________________________</w:t>
      </w:r>
    </w:p>
    <w:p w:rsidR="00844B3E" w:rsidRPr="00B44A81" w:rsidRDefault="00844B3E" w:rsidP="00844B3E">
      <w:pPr>
        <w:tabs>
          <w:tab w:val="left" w:pos="3969"/>
        </w:tabs>
        <w:rPr>
          <w:b/>
        </w:rPr>
      </w:pPr>
      <w:r w:rsidRPr="00B44A81">
        <w:rPr>
          <w:sz w:val="16"/>
        </w:rPr>
        <w:tab/>
        <w:t>(ФИО, ученое звание, степень, место работы, должность)</w:t>
      </w:r>
    </w:p>
    <w:p w:rsidR="00844B3E" w:rsidRPr="00B44A81" w:rsidRDefault="00844B3E" w:rsidP="00844B3E">
      <w:r w:rsidRPr="00B44A81">
        <w:rPr>
          <w:b/>
        </w:rPr>
        <w:t>1 Наименование темы:</w:t>
      </w:r>
      <w:r w:rsidRPr="00B44A81">
        <w:t>___________________________________________________________</w:t>
      </w:r>
    </w:p>
    <w:p w:rsidR="00844B3E" w:rsidRPr="00B44A81" w:rsidRDefault="00844B3E" w:rsidP="00844B3E">
      <w:r w:rsidRPr="00B44A81">
        <w:t>________________________________________________________________________________</w:t>
      </w:r>
    </w:p>
    <w:p w:rsidR="00844B3E" w:rsidRPr="00B44A81" w:rsidRDefault="00844B3E" w:rsidP="00844B3E">
      <w:pPr>
        <w:rPr>
          <w:b/>
        </w:rPr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  <w:rPr>
          <w:b/>
        </w:rPr>
      </w:pPr>
      <w:r w:rsidRPr="00B44A81">
        <w:rPr>
          <w:b/>
        </w:rPr>
        <w:t>Направление подготовки (специальность)</w:t>
      </w:r>
      <w:r w:rsidRPr="00B44A81">
        <w:t xml:space="preserve"> _________________________________________</w:t>
      </w:r>
    </w:p>
    <w:p w:rsidR="00844B3E" w:rsidRPr="00B44A81" w:rsidRDefault="00844B3E" w:rsidP="00844B3E">
      <w:pPr>
        <w:spacing w:line="360" w:lineRule="auto"/>
        <w:rPr>
          <w:b/>
        </w:rPr>
      </w:pPr>
      <w:r w:rsidRPr="00B44A81">
        <w:rPr>
          <w:b/>
        </w:rPr>
        <w:t xml:space="preserve">Направленность (профиль) </w:t>
      </w:r>
      <w:bookmarkStart w:id="0" w:name="_Hlk499641872"/>
      <w:r w:rsidRPr="00B44A81">
        <w:t>______________________________________________________</w:t>
      </w:r>
      <w:bookmarkEnd w:id="0"/>
    </w:p>
    <w:p w:rsidR="00844B3E" w:rsidRPr="00B44A81" w:rsidRDefault="00844B3E" w:rsidP="00844B3E">
      <w:pPr>
        <w:rPr>
          <w:sz w:val="16"/>
        </w:rPr>
      </w:pPr>
      <w:r w:rsidRPr="00B44A81">
        <w:rPr>
          <w:b/>
        </w:rPr>
        <w:t xml:space="preserve">Квалификация </w:t>
      </w:r>
      <w:r w:rsidRPr="00B44A81">
        <w:t>_________________________________________________________________</w:t>
      </w:r>
    </w:p>
    <w:p w:rsidR="00844B3E" w:rsidRPr="00B44A81" w:rsidRDefault="00844B3E" w:rsidP="00844B3E">
      <w:pPr>
        <w:spacing w:line="360" w:lineRule="auto"/>
        <w:rPr>
          <w:b/>
        </w:rPr>
      </w:pPr>
    </w:p>
    <w:p w:rsidR="00844B3E" w:rsidRPr="00B44A81" w:rsidRDefault="00844B3E" w:rsidP="00844B3E">
      <w:pPr>
        <w:spacing w:line="360" w:lineRule="auto"/>
        <w:rPr>
          <w:b/>
        </w:rPr>
      </w:pPr>
      <w:r w:rsidRPr="00B44A81">
        <w:rPr>
          <w:b/>
        </w:rPr>
        <w:t>2 Срок сдачи студентом законченной работы   «</w:t>
      </w:r>
      <w:r w:rsidRPr="00B44A81">
        <w:t>______» «__________________» 20_____г.</w:t>
      </w:r>
    </w:p>
    <w:p w:rsidR="00844B3E" w:rsidRPr="00B44A81" w:rsidRDefault="00844B3E" w:rsidP="00844B3E">
      <w:pPr>
        <w:spacing w:line="360" w:lineRule="auto"/>
      </w:pPr>
      <w:r w:rsidRPr="00B44A81">
        <w:rPr>
          <w:b/>
        </w:rPr>
        <w:t>3 Техническое задание и исходные данные к работе</w:t>
      </w:r>
      <w:r w:rsidRPr="00B44A81">
        <w:t xml:space="preserve"> 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9D5C11" w:rsidRPr="00B44A81" w:rsidRDefault="009D5C11" w:rsidP="009D5C11">
      <w:pPr>
        <w:spacing w:line="360" w:lineRule="auto"/>
      </w:pPr>
      <w:r w:rsidRPr="00B44A81">
        <w:t>________________________________________________________________________________</w:t>
      </w:r>
    </w:p>
    <w:p w:rsidR="00363DA3" w:rsidRPr="00B44A81" w:rsidRDefault="00363DA3" w:rsidP="00363DA3">
      <w:pPr>
        <w:spacing w:line="360" w:lineRule="auto"/>
      </w:pPr>
      <w:r w:rsidRPr="00B44A81">
        <w:t>________________________________________________________________________________</w:t>
      </w:r>
    </w:p>
    <w:p w:rsidR="00C83EA0" w:rsidRDefault="00C83EA0" w:rsidP="00844B3E">
      <w:pPr>
        <w:rPr>
          <w:b/>
        </w:rPr>
      </w:pPr>
    </w:p>
    <w:p w:rsidR="00844B3E" w:rsidRPr="00B44A81" w:rsidRDefault="00844B3E" w:rsidP="00844B3E">
      <w:r w:rsidRPr="00B44A81">
        <w:rPr>
          <w:b/>
        </w:rPr>
        <w:lastRenderedPageBreak/>
        <w:t>4 Содержание выпускной квалификационной работы (перечень подлежащих разработке вопросов)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/>
    <w:p w:rsidR="00844B3E" w:rsidRPr="00B44A81" w:rsidRDefault="00844B3E" w:rsidP="00844B3E">
      <w:pPr>
        <w:spacing w:line="360" w:lineRule="auto"/>
      </w:pPr>
      <w:r w:rsidRPr="00B44A81">
        <w:rPr>
          <w:b/>
        </w:rPr>
        <w:t>5 Перечень графического материала (с указанием обязательного материала</w:t>
      </w:r>
      <w:r w:rsidRPr="00B44A81">
        <w:t>) 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r w:rsidRPr="00B44A81">
        <w:t>________________________________________________________________________________</w:t>
      </w:r>
    </w:p>
    <w:p w:rsidR="00844B3E" w:rsidRPr="00B44A81" w:rsidRDefault="00844B3E" w:rsidP="00844B3E">
      <w:r w:rsidRPr="00B44A81">
        <w:rPr>
          <w:b/>
        </w:rPr>
        <w:t>6 Исходные материалы и пособия</w:t>
      </w:r>
      <w:r w:rsidRPr="00B44A81">
        <w:t xml:space="preserve">  </w:t>
      </w:r>
      <w:r w:rsidR="00303D05" w:rsidRPr="00303D05">
        <w:rPr>
          <w:i/>
          <w:color w:val="FF0000"/>
        </w:rPr>
        <w:t>указанная литература  должна быть не старше 10 лет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r w:rsidRPr="00B44A81">
        <w:t>________________________________________________________________________________</w:t>
      </w:r>
    </w:p>
    <w:p w:rsidR="00844B3E" w:rsidRPr="00B44A81" w:rsidRDefault="00844B3E" w:rsidP="00844B3E"/>
    <w:p w:rsidR="00844B3E" w:rsidRPr="00B44A81" w:rsidRDefault="00844B3E" w:rsidP="00844B3E">
      <w:pPr>
        <w:rPr>
          <w:sz w:val="16"/>
        </w:rPr>
      </w:pPr>
    </w:p>
    <w:p w:rsidR="00844B3E" w:rsidRPr="00B44A81" w:rsidRDefault="00844B3E" w:rsidP="00844B3E">
      <w:pPr>
        <w:rPr>
          <w:sz w:val="16"/>
        </w:rPr>
      </w:pPr>
      <w:r w:rsidRPr="00B44A81">
        <w:rPr>
          <w:b/>
        </w:rPr>
        <w:t>7 Дата выдачи задания «</w:t>
      </w:r>
      <w:r w:rsidRPr="00B44A81">
        <w:t>____» «_________________» 20____г.</w:t>
      </w:r>
    </w:p>
    <w:p w:rsidR="00844B3E" w:rsidRPr="00B44A81" w:rsidRDefault="00844B3E" w:rsidP="00844B3E">
      <w:pPr>
        <w:rPr>
          <w:sz w:val="16"/>
        </w:rPr>
      </w:pPr>
    </w:p>
    <w:p w:rsidR="00C83EA0" w:rsidRDefault="00C83EA0" w:rsidP="00844B3E">
      <w:pPr>
        <w:tabs>
          <w:tab w:val="left" w:pos="2835"/>
        </w:tabs>
      </w:pPr>
    </w:p>
    <w:p w:rsidR="00844B3E" w:rsidRPr="00B44A81" w:rsidRDefault="00844B3E" w:rsidP="00844B3E">
      <w:pPr>
        <w:tabs>
          <w:tab w:val="left" w:pos="2835"/>
        </w:tabs>
        <w:rPr>
          <w:sz w:val="16"/>
        </w:rPr>
      </w:pPr>
      <w:r w:rsidRPr="00B44A81">
        <w:t>Руководитель ВКР__________________________</w:t>
      </w:r>
    </w:p>
    <w:p w:rsidR="00844B3E" w:rsidRPr="00B44A81" w:rsidRDefault="00844B3E" w:rsidP="00844B3E">
      <w:pPr>
        <w:tabs>
          <w:tab w:val="left" w:pos="1134"/>
        </w:tabs>
      </w:pP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</w:p>
    <w:p w:rsidR="00C83EA0" w:rsidRDefault="00C83EA0" w:rsidP="00844B3E">
      <w:pPr>
        <w:tabs>
          <w:tab w:val="left" w:pos="2835"/>
        </w:tabs>
      </w:pPr>
    </w:p>
    <w:p w:rsidR="00844B3E" w:rsidRPr="00B44A81" w:rsidRDefault="00844B3E" w:rsidP="00844B3E">
      <w:pPr>
        <w:tabs>
          <w:tab w:val="left" w:pos="2835"/>
        </w:tabs>
        <w:rPr>
          <w:sz w:val="16"/>
        </w:rPr>
      </w:pPr>
      <w:bookmarkStart w:id="1" w:name="_GoBack"/>
      <w:bookmarkEnd w:id="1"/>
      <w:r w:rsidRPr="00B44A81">
        <w:t>Задание принял к исполнению___________________  «____» «______________» 20____г.</w:t>
      </w:r>
    </w:p>
    <w:p w:rsidR="00965DCE" w:rsidRPr="00C83EA0" w:rsidRDefault="00B55C86" w:rsidP="00B55C86">
      <w:pPr>
        <w:pStyle w:val="ac"/>
        <w:ind w:left="2836" w:firstLine="709"/>
        <w:jc w:val="left"/>
        <w:rPr>
          <w:b/>
        </w:rPr>
      </w:pPr>
      <w:r>
        <w:rPr>
          <w:sz w:val="16"/>
        </w:rPr>
        <w:t>(</w:t>
      </w:r>
      <w:r w:rsidR="00844B3E" w:rsidRPr="00B44A81">
        <w:rPr>
          <w:sz w:val="16"/>
        </w:rPr>
        <w:t>подпись)</w:t>
      </w:r>
    </w:p>
    <w:sectPr w:rsidR="00965DCE" w:rsidRPr="00C83EA0" w:rsidSect="00844B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62B" w:rsidRDefault="0026462B">
      <w:r>
        <w:separator/>
      </w:r>
    </w:p>
  </w:endnote>
  <w:endnote w:type="continuationSeparator" w:id="0">
    <w:p w:rsidR="0026462B" w:rsidRDefault="00264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62B" w:rsidRDefault="0026462B">
      <w:r>
        <w:separator/>
      </w:r>
    </w:p>
  </w:footnote>
  <w:footnote w:type="continuationSeparator" w:id="0">
    <w:p w:rsidR="0026462B" w:rsidRDefault="00264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CB7"/>
    <w:rsid w:val="00003200"/>
    <w:rsid w:val="00043ADB"/>
    <w:rsid w:val="000B4864"/>
    <w:rsid w:val="000E7A12"/>
    <w:rsid w:val="000F0A99"/>
    <w:rsid w:val="000F3143"/>
    <w:rsid w:val="00167315"/>
    <w:rsid w:val="00195477"/>
    <w:rsid w:val="00197EA3"/>
    <w:rsid w:val="001A5198"/>
    <w:rsid w:val="001B05AD"/>
    <w:rsid w:val="001B7A19"/>
    <w:rsid w:val="001C5153"/>
    <w:rsid w:val="00212895"/>
    <w:rsid w:val="00216D6C"/>
    <w:rsid w:val="0026462B"/>
    <w:rsid w:val="002F1077"/>
    <w:rsid w:val="00303D05"/>
    <w:rsid w:val="0031234B"/>
    <w:rsid w:val="00325246"/>
    <w:rsid w:val="00326EEF"/>
    <w:rsid w:val="0035405E"/>
    <w:rsid w:val="00363DA3"/>
    <w:rsid w:val="00391983"/>
    <w:rsid w:val="003B5856"/>
    <w:rsid w:val="003E3119"/>
    <w:rsid w:val="004233C9"/>
    <w:rsid w:val="00453DE1"/>
    <w:rsid w:val="00484808"/>
    <w:rsid w:val="004A160E"/>
    <w:rsid w:val="004B075C"/>
    <w:rsid w:val="00512EAE"/>
    <w:rsid w:val="0052515F"/>
    <w:rsid w:val="0055164B"/>
    <w:rsid w:val="00560243"/>
    <w:rsid w:val="00575C67"/>
    <w:rsid w:val="0057668C"/>
    <w:rsid w:val="005B549C"/>
    <w:rsid w:val="005C3CB7"/>
    <w:rsid w:val="005D7CC9"/>
    <w:rsid w:val="005E4753"/>
    <w:rsid w:val="00630497"/>
    <w:rsid w:val="00677F15"/>
    <w:rsid w:val="006A0585"/>
    <w:rsid w:val="006C2C99"/>
    <w:rsid w:val="00712210"/>
    <w:rsid w:val="00715E4B"/>
    <w:rsid w:val="00736F8B"/>
    <w:rsid w:val="00772991"/>
    <w:rsid w:val="0078730C"/>
    <w:rsid w:val="00795C3D"/>
    <w:rsid w:val="007A078D"/>
    <w:rsid w:val="007A6E1C"/>
    <w:rsid w:val="007C1F6A"/>
    <w:rsid w:val="00807EFD"/>
    <w:rsid w:val="00844B3E"/>
    <w:rsid w:val="00860753"/>
    <w:rsid w:val="00930198"/>
    <w:rsid w:val="009466D9"/>
    <w:rsid w:val="00965DCE"/>
    <w:rsid w:val="00981B1B"/>
    <w:rsid w:val="009A4FEB"/>
    <w:rsid w:val="009D5C11"/>
    <w:rsid w:val="009E106A"/>
    <w:rsid w:val="00A03C66"/>
    <w:rsid w:val="00A220B5"/>
    <w:rsid w:val="00A32300"/>
    <w:rsid w:val="00A63975"/>
    <w:rsid w:val="00A65EA5"/>
    <w:rsid w:val="00A94989"/>
    <w:rsid w:val="00AC38E9"/>
    <w:rsid w:val="00AD20FE"/>
    <w:rsid w:val="00AF7FE0"/>
    <w:rsid w:val="00B40517"/>
    <w:rsid w:val="00B54C29"/>
    <w:rsid w:val="00B55C86"/>
    <w:rsid w:val="00BD49DF"/>
    <w:rsid w:val="00C31E52"/>
    <w:rsid w:val="00C71BDE"/>
    <w:rsid w:val="00C83EA0"/>
    <w:rsid w:val="00CD50D5"/>
    <w:rsid w:val="00D31E54"/>
    <w:rsid w:val="00DA4B95"/>
    <w:rsid w:val="00E4741B"/>
    <w:rsid w:val="00E60EB9"/>
    <w:rsid w:val="00E8480B"/>
    <w:rsid w:val="00E902D7"/>
    <w:rsid w:val="00E9714B"/>
    <w:rsid w:val="00EB24C1"/>
    <w:rsid w:val="00F500E5"/>
    <w:rsid w:val="00F54D00"/>
    <w:rsid w:val="00F92DC8"/>
    <w:rsid w:val="00FC468E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C99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6C2C99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6C2C9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6C2C99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6C2C99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C2C99"/>
    <w:rPr>
      <w:rFonts w:ascii="Wingdings" w:hAnsi="Wingdings" w:cs="Wingdings"/>
    </w:rPr>
  </w:style>
  <w:style w:type="character" w:customStyle="1" w:styleId="WW8Num1z1">
    <w:name w:val="WW8Num1z1"/>
    <w:rsid w:val="006C2C99"/>
    <w:rPr>
      <w:rFonts w:ascii="Courier New" w:hAnsi="Courier New" w:cs="Courier New"/>
    </w:rPr>
  </w:style>
  <w:style w:type="character" w:customStyle="1" w:styleId="WW8Num1z3">
    <w:name w:val="WW8Num1z3"/>
    <w:rsid w:val="006C2C99"/>
    <w:rPr>
      <w:rFonts w:ascii="Symbol" w:hAnsi="Symbol" w:cs="Symbol"/>
    </w:rPr>
  </w:style>
  <w:style w:type="character" w:customStyle="1" w:styleId="WW8Num2z0">
    <w:name w:val="WW8Num2z0"/>
    <w:rsid w:val="006C2C99"/>
    <w:rPr>
      <w:rFonts w:ascii="Wingdings" w:hAnsi="Wingdings" w:cs="Wingdings"/>
    </w:rPr>
  </w:style>
  <w:style w:type="character" w:customStyle="1" w:styleId="WW8Num2z3">
    <w:name w:val="WW8Num2z3"/>
    <w:rsid w:val="006C2C99"/>
    <w:rPr>
      <w:rFonts w:ascii="Symbol" w:hAnsi="Symbol" w:cs="Symbol"/>
    </w:rPr>
  </w:style>
  <w:style w:type="character" w:customStyle="1" w:styleId="WW8Num2z4">
    <w:name w:val="WW8Num2z4"/>
    <w:rsid w:val="006C2C99"/>
    <w:rPr>
      <w:rFonts w:ascii="Courier New" w:hAnsi="Courier New" w:cs="Courier New"/>
    </w:rPr>
  </w:style>
  <w:style w:type="character" w:customStyle="1" w:styleId="WW8Num4z0">
    <w:name w:val="WW8Num4z0"/>
    <w:rsid w:val="006C2C99"/>
    <w:rPr>
      <w:rFonts w:ascii="Wingdings" w:hAnsi="Wingdings" w:cs="Wingdings"/>
      <w:sz w:val="40"/>
    </w:rPr>
  </w:style>
  <w:style w:type="character" w:customStyle="1" w:styleId="WW8Num4z1">
    <w:name w:val="WW8Num4z1"/>
    <w:rsid w:val="006C2C99"/>
    <w:rPr>
      <w:rFonts w:ascii="Courier New" w:hAnsi="Courier New" w:cs="Courier New"/>
    </w:rPr>
  </w:style>
  <w:style w:type="character" w:customStyle="1" w:styleId="WW8Num4z2">
    <w:name w:val="WW8Num4z2"/>
    <w:rsid w:val="006C2C99"/>
    <w:rPr>
      <w:rFonts w:ascii="Wingdings" w:hAnsi="Wingdings" w:cs="Wingdings"/>
    </w:rPr>
  </w:style>
  <w:style w:type="character" w:customStyle="1" w:styleId="WW8Num4z3">
    <w:name w:val="WW8Num4z3"/>
    <w:rsid w:val="006C2C99"/>
    <w:rPr>
      <w:rFonts w:ascii="Symbol" w:hAnsi="Symbol" w:cs="Symbol"/>
    </w:rPr>
  </w:style>
  <w:style w:type="character" w:customStyle="1" w:styleId="WW8Num5z0">
    <w:name w:val="WW8Num5z0"/>
    <w:rsid w:val="006C2C99"/>
    <w:rPr>
      <w:rFonts w:ascii="Wingdings" w:hAnsi="Wingdings" w:cs="Wingdings"/>
    </w:rPr>
  </w:style>
  <w:style w:type="character" w:customStyle="1" w:styleId="WW8Num5z3">
    <w:name w:val="WW8Num5z3"/>
    <w:rsid w:val="006C2C99"/>
    <w:rPr>
      <w:rFonts w:ascii="Symbol" w:hAnsi="Symbol" w:cs="Symbol"/>
    </w:rPr>
  </w:style>
  <w:style w:type="character" w:customStyle="1" w:styleId="WW8Num5z4">
    <w:name w:val="WW8Num5z4"/>
    <w:rsid w:val="006C2C99"/>
    <w:rPr>
      <w:rFonts w:ascii="Courier New" w:hAnsi="Courier New" w:cs="Courier New"/>
    </w:rPr>
  </w:style>
  <w:style w:type="character" w:customStyle="1" w:styleId="WW8Num6z1">
    <w:name w:val="WW8Num6z1"/>
    <w:rsid w:val="006C2C99"/>
    <w:rPr>
      <w:rFonts w:ascii="Courier New" w:hAnsi="Courier New" w:cs="Courier New"/>
    </w:rPr>
  </w:style>
  <w:style w:type="character" w:customStyle="1" w:styleId="WW8Num6z2">
    <w:name w:val="WW8Num6z2"/>
    <w:rsid w:val="006C2C99"/>
    <w:rPr>
      <w:rFonts w:ascii="Wingdings" w:hAnsi="Wingdings" w:cs="Wingdings"/>
    </w:rPr>
  </w:style>
  <w:style w:type="character" w:customStyle="1" w:styleId="WW8Num6z3">
    <w:name w:val="WW8Num6z3"/>
    <w:rsid w:val="006C2C99"/>
    <w:rPr>
      <w:rFonts w:ascii="Symbol" w:hAnsi="Symbol" w:cs="Symbol"/>
    </w:rPr>
  </w:style>
  <w:style w:type="character" w:customStyle="1" w:styleId="WW8Num7z0">
    <w:name w:val="WW8Num7z0"/>
    <w:rsid w:val="006C2C99"/>
    <w:rPr>
      <w:rFonts w:cs="Times New Roman"/>
      <w:sz w:val="28"/>
      <w:szCs w:val="28"/>
    </w:rPr>
  </w:style>
  <w:style w:type="character" w:customStyle="1" w:styleId="WW8Num7z1">
    <w:name w:val="WW8Num7z1"/>
    <w:rsid w:val="006C2C99"/>
    <w:rPr>
      <w:rFonts w:cs="Times New Roman"/>
    </w:rPr>
  </w:style>
  <w:style w:type="character" w:customStyle="1" w:styleId="WW8Num8z0">
    <w:name w:val="WW8Num8z0"/>
    <w:rsid w:val="006C2C99"/>
    <w:rPr>
      <w:rFonts w:ascii="TimesET" w:hAnsi="TimesET" w:cs="TimesET"/>
    </w:rPr>
  </w:style>
  <w:style w:type="character" w:customStyle="1" w:styleId="WW8Num8z1">
    <w:name w:val="WW8Num8z1"/>
    <w:rsid w:val="006C2C99"/>
    <w:rPr>
      <w:rFonts w:ascii="Courier New" w:hAnsi="Courier New" w:cs="Courier New"/>
    </w:rPr>
  </w:style>
  <w:style w:type="character" w:customStyle="1" w:styleId="WW8Num8z2">
    <w:name w:val="WW8Num8z2"/>
    <w:rsid w:val="006C2C99"/>
    <w:rPr>
      <w:rFonts w:ascii="Wingdings" w:hAnsi="Wingdings" w:cs="Wingdings"/>
    </w:rPr>
  </w:style>
  <w:style w:type="character" w:customStyle="1" w:styleId="WW8Num8z3">
    <w:name w:val="WW8Num8z3"/>
    <w:rsid w:val="006C2C99"/>
    <w:rPr>
      <w:rFonts w:ascii="Symbol" w:hAnsi="Symbol" w:cs="Symbol"/>
    </w:rPr>
  </w:style>
  <w:style w:type="character" w:customStyle="1" w:styleId="WW8Num9z0">
    <w:name w:val="WW8Num9z0"/>
    <w:rsid w:val="006C2C99"/>
    <w:rPr>
      <w:rFonts w:ascii="Wingdings" w:hAnsi="Wingdings" w:cs="Wingdings"/>
    </w:rPr>
  </w:style>
  <w:style w:type="character" w:customStyle="1" w:styleId="WW8Num9z3">
    <w:name w:val="WW8Num9z3"/>
    <w:rsid w:val="006C2C99"/>
    <w:rPr>
      <w:rFonts w:ascii="Symbol" w:hAnsi="Symbol" w:cs="Symbol"/>
    </w:rPr>
  </w:style>
  <w:style w:type="character" w:customStyle="1" w:styleId="WW8Num9z4">
    <w:name w:val="WW8Num9z4"/>
    <w:rsid w:val="006C2C99"/>
    <w:rPr>
      <w:rFonts w:ascii="Courier New" w:hAnsi="Courier New" w:cs="Courier New"/>
    </w:rPr>
  </w:style>
  <w:style w:type="character" w:customStyle="1" w:styleId="WW8Num10z0">
    <w:name w:val="WW8Num10z0"/>
    <w:rsid w:val="006C2C99"/>
    <w:rPr>
      <w:rFonts w:ascii="Symbol" w:eastAsia="Times New Roman" w:hAnsi="Symbol" w:cs="Times New Roman"/>
    </w:rPr>
  </w:style>
  <w:style w:type="character" w:customStyle="1" w:styleId="WW8Num10z1">
    <w:name w:val="WW8Num10z1"/>
    <w:rsid w:val="006C2C99"/>
    <w:rPr>
      <w:rFonts w:ascii="Courier New" w:hAnsi="Courier New" w:cs="Courier New"/>
    </w:rPr>
  </w:style>
  <w:style w:type="character" w:customStyle="1" w:styleId="WW8Num10z2">
    <w:name w:val="WW8Num10z2"/>
    <w:rsid w:val="006C2C99"/>
    <w:rPr>
      <w:rFonts w:ascii="Wingdings" w:hAnsi="Wingdings" w:cs="Wingdings"/>
    </w:rPr>
  </w:style>
  <w:style w:type="character" w:customStyle="1" w:styleId="WW8Num10z3">
    <w:name w:val="WW8Num10z3"/>
    <w:rsid w:val="006C2C99"/>
    <w:rPr>
      <w:rFonts w:ascii="Symbol" w:hAnsi="Symbol" w:cs="Symbol"/>
    </w:rPr>
  </w:style>
  <w:style w:type="character" w:customStyle="1" w:styleId="WW8Num11z0">
    <w:name w:val="WW8Num11z0"/>
    <w:rsid w:val="006C2C99"/>
    <w:rPr>
      <w:rFonts w:ascii="Wingdings" w:hAnsi="Wingdings" w:cs="Wingdings"/>
    </w:rPr>
  </w:style>
  <w:style w:type="character" w:customStyle="1" w:styleId="WW8Num11z3">
    <w:name w:val="WW8Num11z3"/>
    <w:rsid w:val="006C2C99"/>
    <w:rPr>
      <w:rFonts w:ascii="Symbol" w:hAnsi="Symbol" w:cs="Symbol"/>
    </w:rPr>
  </w:style>
  <w:style w:type="character" w:customStyle="1" w:styleId="WW8Num11z4">
    <w:name w:val="WW8Num11z4"/>
    <w:rsid w:val="006C2C99"/>
    <w:rPr>
      <w:rFonts w:ascii="Courier New" w:hAnsi="Courier New" w:cs="Courier New"/>
    </w:rPr>
  </w:style>
  <w:style w:type="character" w:customStyle="1" w:styleId="WW8Num12z0">
    <w:name w:val="WW8Num12z0"/>
    <w:rsid w:val="006C2C99"/>
    <w:rPr>
      <w:rFonts w:ascii="Symbol" w:eastAsia="Times New Roman" w:hAnsi="Symbol" w:cs="Times New Roman"/>
    </w:rPr>
  </w:style>
  <w:style w:type="character" w:customStyle="1" w:styleId="WW8Num12z1">
    <w:name w:val="WW8Num12z1"/>
    <w:rsid w:val="006C2C99"/>
    <w:rPr>
      <w:rFonts w:ascii="Courier New" w:hAnsi="Courier New" w:cs="Courier New"/>
    </w:rPr>
  </w:style>
  <w:style w:type="character" w:customStyle="1" w:styleId="WW8Num12z2">
    <w:name w:val="WW8Num12z2"/>
    <w:rsid w:val="006C2C99"/>
    <w:rPr>
      <w:rFonts w:ascii="Wingdings" w:hAnsi="Wingdings" w:cs="Wingdings"/>
    </w:rPr>
  </w:style>
  <w:style w:type="character" w:customStyle="1" w:styleId="WW8Num12z3">
    <w:name w:val="WW8Num12z3"/>
    <w:rsid w:val="006C2C99"/>
    <w:rPr>
      <w:rFonts w:ascii="Symbol" w:hAnsi="Symbol" w:cs="Symbol"/>
    </w:rPr>
  </w:style>
  <w:style w:type="character" w:customStyle="1" w:styleId="WW8Num13z0">
    <w:name w:val="WW8Num13z0"/>
    <w:rsid w:val="006C2C99"/>
    <w:rPr>
      <w:rFonts w:ascii="Wingdings" w:hAnsi="Wingdings" w:cs="Wingdings"/>
    </w:rPr>
  </w:style>
  <w:style w:type="character" w:customStyle="1" w:styleId="WW8Num13z1">
    <w:name w:val="WW8Num13z1"/>
    <w:rsid w:val="006C2C99"/>
    <w:rPr>
      <w:rFonts w:ascii="Courier New" w:hAnsi="Courier New" w:cs="Courier New"/>
    </w:rPr>
  </w:style>
  <w:style w:type="character" w:customStyle="1" w:styleId="WW8Num13z3">
    <w:name w:val="WW8Num13z3"/>
    <w:rsid w:val="006C2C99"/>
    <w:rPr>
      <w:rFonts w:ascii="Symbol" w:hAnsi="Symbol" w:cs="Symbol"/>
    </w:rPr>
  </w:style>
  <w:style w:type="character" w:customStyle="1" w:styleId="WW8Num14z0">
    <w:name w:val="WW8Num14z0"/>
    <w:rsid w:val="006C2C99"/>
    <w:rPr>
      <w:rFonts w:ascii="Times New Roman" w:hAnsi="Times New Roman" w:cs="Times New Roman"/>
    </w:rPr>
  </w:style>
  <w:style w:type="character" w:customStyle="1" w:styleId="WW8Num14z1">
    <w:name w:val="WW8Num14z1"/>
    <w:rsid w:val="006C2C99"/>
    <w:rPr>
      <w:rFonts w:ascii="Courier New" w:hAnsi="Courier New" w:cs="Courier New"/>
    </w:rPr>
  </w:style>
  <w:style w:type="character" w:customStyle="1" w:styleId="WW8Num14z2">
    <w:name w:val="WW8Num14z2"/>
    <w:rsid w:val="006C2C99"/>
    <w:rPr>
      <w:rFonts w:ascii="Wingdings" w:hAnsi="Wingdings" w:cs="Wingdings"/>
    </w:rPr>
  </w:style>
  <w:style w:type="character" w:customStyle="1" w:styleId="WW8Num14z3">
    <w:name w:val="WW8Num14z3"/>
    <w:rsid w:val="006C2C99"/>
    <w:rPr>
      <w:rFonts w:ascii="Symbol" w:hAnsi="Symbol" w:cs="Symbol"/>
    </w:rPr>
  </w:style>
  <w:style w:type="character" w:customStyle="1" w:styleId="10">
    <w:name w:val="Основной шрифт абзаца1"/>
    <w:rsid w:val="006C2C99"/>
  </w:style>
  <w:style w:type="character" w:customStyle="1" w:styleId="f">
    <w:name w:val="f"/>
    <w:rsid w:val="006C2C99"/>
    <w:rPr>
      <w:rFonts w:cs="Times New Roman"/>
    </w:rPr>
  </w:style>
  <w:style w:type="character" w:customStyle="1" w:styleId="20">
    <w:name w:val="Знак Знак2"/>
    <w:rsid w:val="006C2C99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6C2C99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6C2C99"/>
    <w:rPr>
      <w:sz w:val="24"/>
      <w:lang w:val="ru-RU" w:eastAsia="ar-SA" w:bidi="ar-SA"/>
    </w:rPr>
  </w:style>
  <w:style w:type="character" w:styleId="a4">
    <w:name w:val="page number"/>
    <w:basedOn w:val="10"/>
    <w:rsid w:val="006C2C99"/>
  </w:style>
  <w:style w:type="character" w:styleId="a5">
    <w:name w:val="Hyperlink"/>
    <w:rsid w:val="006C2C99"/>
    <w:rPr>
      <w:color w:val="0000FF"/>
      <w:u w:val="single"/>
    </w:rPr>
  </w:style>
  <w:style w:type="character" w:customStyle="1" w:styleId="3">
    <w:name w:val="Знак Знак3"/>
    <w:rsid w:val="006C2C99"/>
    <w:rPr>
      <w:sz w:val="24"/>
      <w:szCs w:val="24"/>
    </w:rPr>
  </w:style>
  <w:style w:type="character" w:styleId="a6">
    <w:name w:val="Emphasis"/>
    <w:qFormat/>
    <w:rsid w:val="006C2C99"/>
    <w:rPr>
      <w:i/>
      <w:iCs/>
    </w:rPr>
  </w:style>
  <w:style w:type="paragraph" w:customStyle="1" w:styleId="a7">
    <w:name w:val="Заголовок"/>
    <w:basedOn w:val="a"/>
    <w:next w:val="a8"/>
    <w:rsid w:val="006C2C9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rsid w:val="006C2C99"/>
    <w:pPr>
      <w:spacing w:after="120"/>
    </w:pPr>
  </w:style>
  <w:style w:type="paragraph" w:styleId="a9">
    <w:name w:val="List"/>
    <w:basedOn w:val="a8"/>
    <w:rsid w:val="006C2C99"/>
    <w:rPr>
      <w:rFonts w:cs="Mangal"/>
    </w:rPr>
  </w:style>
  <w:style w:type="paragraph" w:customStyle="1" w:styleId="12">
    <w:name w:val="Название1"/>
    <w:basedOn w:val="a"/>
    <w:rsid w:val="006C2C99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6C2C99"/>
    <w:pPr>
      <w:suppressLineNumbers/>
    </w:pPr>
    <w:rPr>
      <w:rFonts w:cs="Mangal"/>
    </w:rPr>
  </w:style>
  <w:style w:type="paragraph" w:customStyle="1" w:styleId="Default">
    <w:name w:val="Default"/>
    <w:rsid w:val="006C2C99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a">
    <w:name w:val="Знак Знак Знак Знак Знак Знак"/>
    <w:basedOn w:val="a"/>
    <w:rsid w:val="006C2C99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6C2C99"/>
    <w:pPr>
      <w:spacing w:after="120" w:line="480" w:lineRule="auto"/>
    </w:pPr>
  </w:style>
  <w:style w:type="paragraph" w:customStyle="1" w:styleId="31">
    <w:name w:val="Основной текст 31"/>
    <w:basedOn w:val="a"/>
    <w:rsid w:val="006C2C99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6C2C99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"/>
    <w:rsid w:val="006C2C99"/>
    <w:pPr>
      <w:spacing w:after="120"/>
      <w:ind w:left="283"/>
    </w:pPr>
  </w:style>
  <w:style w:type="paragraph" w:styleId="ac">
    <w:name w:val="Title"/>
    <w:basedOn w:val="a"/>
    <w:next w:val="ad"/>
    <w:qFormat/>
    <w:rsid w:val="006C2C99"/>
    <w:pPr>
      <w:spacing w:line="360" w:lineRule="auto"/>
      <w:jc w:val="center"/>
    </w:pPr>
    <w:rPr>
      <w:rFonts w:eastAsia="Calibri"/>
      <w:sz w:val="26"/>
      <w:szCs w:val="20"/>
    </w:rPr>
  </w:style>
  <w:style w:type="paragraph" w:styleId="ad">
    <w:name w:val="Subtitle"/>
    <w:basedOn w:val="a"/>
    <w:next w:val="a8"/>
    <w:qFormat/>
    <w:rsid w:val="006C2C99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6C2C99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6C2C99"/>
    <w:pPr>
      <w:spacing w:before="280" w:after="280"/>
    </w:pPr>
  </w:style>
  <w:style w:type="paragraph" w:styleId="ae">
    <w:name w:val="footer"/>
    <w:basedOn w:val="a"/>
    <w:rsid w:val="006C2C99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rsid w:val="006C2C99"/>
    <w:pPr>
      <w:suppressLineNumbers/>
    </w:pPr>
  </w:style>
  <w:style w:type="paragraph" w:customStyle="1" w:styleId="af0">
    <w:name w:val="Заголовок таблицы"/>
    <w:basedOn w:val="af"/>
    <w:rsid w:val="006C2C99"/>
    <w:pPr>
      <w:jc w:val="center"/>
    </w:pPr>
    <w:rPr>
      <w:b/>
      <w:bCs/>
    </w:rPr>
  </w:style>
  <w:style w:type="paragraph" w:customStyle="1" w:styleId="af1">
    <w:name w:val="Содержимое врезки"/>
    <w:basedOn w:val="a8"/>
    <w:rsid w:val="006C2C99"/>
  </w:style>
  <w:style w:type="paragraph" w:styleId="af2">
    <w:name w:val="header"/>
    <w:basedOn w:val="a"/>
    <w:rsid w:val="006C2C99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4407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user2</cp:lastModifiedBy>
  <cp:revision>2</cp:revision>
  <cp:lastPrinted>2016-01-26T10:08:00Z</cp:lastPrinted>
  <dcterms:created xsi:type="dcterms:W3CDTF">2019-10-19T12:08:00Z</dcterms:created>
  <dcterms:modified xsi:type="dcterms:W3CDTF">2019-10-19T12:08:00Z</dcterms:modified>
</cp:coreProperties>
</file>