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E88" w:rsidRPr="009D5C11" w:rsidRDefault="00DE3E88" w:rsidP="00DE3E88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9D5C11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DE3E88" w:rsidRPr="009D5C11" w:rsidRDefault="00DE3E88" w:rsidP="00DE3E88">
      <w:pPr>
        <w:suppressAutoHyphens w:val="0"/>
        <w:spacing w:line="360" w:lineRule="auto"/>
        <w:ind w:right="-1"/>
        <w:jc w:val="center"/>
        <w:rPr>
          <w:rFonts w:eastAsia="Calibri"/>
          <w:b/>
          <w:caps/>
          <w:sz w:val="16"/>
          <w:szCs w:val="16"/>
          <w:lang w:eastAsia="ru-RU"/>
        </w:rPr>
      </w:pPr>
      <w:r w:rsidRPr="009D5C11">
        <w:rPr>
          <w:rFonts w:eastAsia="Calibri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DE3E88" w:rsidRPr="009D5C11" w:rsidRDefault="00DE3E88" w:rsidP="00DE3E88">
      <w:pPr>
        <w:suppressAutoHyphens w:val="0"/>
        <w:spacing w:line="360" w:lineRule="auto"/>
        <w:jc w:val="center"/>
        <w:rPr>
          <w:sz w:val="28"/>
          <w:szCs w:val="20"/>
          <w:lang w:eastAsia="ru-RU"/>
        </w:rPr>
      </w:pPr>
      <w:r w:rsidRPr="009D5C11">
        <w:rPr>
          <w:b/>
          <w:sz w:val="26"/>
          <w:szCs w:val="26"/>
        </w:rPr>
        <w:t>"НАЦИОНАЛЬНЫЙ ИССЛЕДОВАТЕЛЬСКИЙ УНИВЕРСИТЕТ ИТМО"</w:t>
      </w:r>
    </w:p>
    <w:p w:rsidR="00965DCE" w:rsidRDefault="00965DCE">
      <w:pPr>
        <w:jc w:val="center"/>
        <w:rPr>
          <w:b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965DCE">
      <w:pPr>
        <w:jc w:val="center"/>
      </w:pPr>
      <w:r>
        <w:rPr>
          <w:b/>
        </w:rPr>
        <w:t>О  ВЫПУСКНОЙ  КВАЛИФИКАЦИОННОЙ  РАБОТЕ</w:t>
      </w:r>
    </w:p>
    <w:p w:rsidR="00965DCE" w:rsidRDefault="00965DCE"/>
    <w:p w:rsidR="00965DCE" w:rsidRDefault="00DE3E88">
      <w:pPr>
        <w:jc w:val="both"/>
        <w:rPr>
          <w:sz w:val="16"/>
        </w:rPr>
      </w:pPr>
      <w:proofErr w:type="spellStart"/>
      <w:r>
        <w:rPr>
          <w:b/>
        </w:rPr>
        <w:t>Обучающийся</w:t>
      </w:r>
      <w:r w:rsidR="00965DCE">
        <w:rPr>
          <w:b/>
        </w:rPr>
        <w:t>________</w:t>
      </w:r>
      <w:r w:rsidR="00CD6754">
        <w:rPr>
          <w:b/>
        </w:rPr>
        <w:t>_____________</w:t>
      </w:r>
      <w:r w:rsidR="00965DCE">
        <w:rPr>
          <w:b/>
        </w:rPr>
        <w:t>________Группа</w:t>
      </w:r>
      <w:proofErr w:type="spellEnd"/>
      <w:r w:rsidR="00965DCE">
        <w:rPr>
          <w:b/>
        </w:rPr>
        <w:t>_</w:t>
      </w:r>
      <w:r w:rsidR="00CD6754">
        <w:rPr>
          <w:b/>
        </w:rPr>
        <w:t>___</w:t>
      </w:r>
      <w:r w:rsidR="00965DCE">
        <w:rPr>
          <w:b/>
        </w:rPr>
        <w:t>______</w:t>
      </w:r>
      <w:r w:rsidR="00CD6754">
        <w:rPr>
          <w:b/>
        </w:rPr>
        <w:t xml:space="preserve"> </w:t>
      </w:r>
      <w:r w:rsidR="00965DCE">
        <w:rPr>
          <w:b/>
        </w:rPr>
        <w:t>Факультет__</w:t>
      </w:r>
      <w:r w:rsidR="00CD6754">
        <w:rPr>
          <w:b/>
        </w:rPr>
        <w:t>___</w:t>
      </w:r>
      <w:r w:rsidR="00965DCE">
        <w:rPr>
          <w:b/>
        </w:rPr>
        <w:t>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</w:t>
      </w:r>
      <w:r w:rsidR="00DE3E88">
        <w:rPr>
          <w:sz w:val="16"/>
          <w:lang w:val="ru-RU"/>
        </w:rPr>
        <w:tab/>
      </w:r>
      <w:r>
        <w:rPr>
          <w:sz w:val="16"/>
          <w:lang w:val="ru-RU"/>
        </w:rPr>
        <w:t xml:space="preserve"> (ФИО)</w:t>
      </w:r>
    </w:p>
    <w:p w:rsidR="00965DCE" w:rsidRDefault="00965DCE">
      <w:pPr>
        <w:rPr>
          <w:sz w:val="16"/>
        </w:rPr>
      </w:pPr>
      <w:r>
        <w:rPr>
          <w:b/>
        </w:rPr>
        <w:t>Квалификация</w:t>
      </w:r>
      <w:r>
        <w:t xml:space="preserve"> ____________________________________________________________________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специалист)</w:t>
      </w:r>
    </w:p>
    <w:p w:rsidR="00965DCE" w:rsidRDefault="00965DCE">
      <w:pPr>
        <w:rPr>
          <w:b/>
        </w:rPr>
      </w:pPr>
      <w:r>
        <w:rPr>
          <w:b/>
        </w:rPr>
        <w:t>Направление подготовки (специальность) ___________________________________________</w:t>
      </w:r>
    </w:p>
    <w:p w:rsidR="00965DCE" w:rsidRDefault="00965DCE">
      <w:pPr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Наименование темы:</w:t>
      </w:r>
      <w:r>
        <w:t>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>Руководитель</w:t>
      </w:r>
      <w:r>
        <w:t>_____________________________________________________________________</w:t>
      </w:r>
    </w:p>
    <w:p w:rsidR="00965DCE" w:rsidRDefault="00965DCE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</w:rPr>
        <w:t xml:space="preserve"> )</w:t>
      </w:r>
      <w:proofErr w:type="gramEnd"/>
    </w:p>
    <w:p w:rsidR="00965DCE" w:rsidRDefault="00965DCE">
      <w:pPr>
        <w:spacing w:line="360" w:lineRule="auto"/>
        <w:rPr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:rsidR="00965DCE" w:rsidRDefault="00965DCE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965DCE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DB29DE" w:rsidTr="005D7CC9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45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EB775C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EB775C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</w:tcPr>
          <w:p w:rsidR="00965DCE" w:rsidRDefault="00DB29DE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комплексности работы, применение в ней системы знаний из различных предметных областей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EB775C">
        <w:trPr>
          <w:cantSplit/>
          <w:trHeight w:val="30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EB775C">
        <w:trPr>
          <w:cantSplit/>
          <w:trHeight w:val="609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66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Ясность, четкость, последовательность и обоснованность изложения текста ВКР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593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DB29DE" w:rsidRDefault="00DB29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Качество оформления текста ВКР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70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:rsidR="00965DCE" w:rsidRDefault="00965DCE">
      <w:pPr>
        <w:pStyle w:val="a8"/>
        <w:pageBreakBefore/>
      </w:pPr>
      <w:r>
        <w:rPr>
          <w:b/>
        </w:rPr>
        <w:lastRenderedPageBreak/>
        <w:t>Отмеченные достоинства:</w:t>
      </w:r>
      <w:r>
        <w:t>______________________________________________</w:t>
      </w:r>
      <w:r w:rsidR="00DB29DE">
        <w:t>_____</w:t>
      </w:r>
      <w:r>
        <w:t>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DB29DE" w:rsidRDefault="00965DCE" w:rsidP="00DB29DE">
      <w:pPr>
        <w:spacing w:line="360" w:lineRule="auto"/>
      </w:pPr>
      <w:r>
        <w:t>__________________________________________________________________________________</w:t>
      </w:r>
      <w:r w:rsidR="00DB29DE"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DB29DE" w:rsidRPr="00B44A81" w:rsidRDefault="00DB29DE" w:rsidP="00DB29DE">
      <w:r w:rsidRPr="00B44A81">
        <w:rPr>
          <w:b/>
        </w:rPr>
        <w:t>Заключение</w:t>
      </w:r>
      <w:r w:rsidRPr="00B44A81">
        <w:t xml:space="preserve">: Считаю, что ВКР </w:t>
      </w:r>
      <w:r w:rsidR="00DE3E88">
        <w:t>обучающегося</w:t>
      </w:r>
      <w:r w:rsidRPr="00B44A81">
        <w:t xml:space="preserve"> ______________</w:t>
      </w:r>
      <w:r w:rsidR="00DE3E88">
        <w:t>__________ на тему: «_________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</w:t>
      </w:r>
      <w:proofErr w:type="spellStart"/>
      <w:r w:rsidRPr="00B44A81">
        <w:rPr>
          <w:sz w:val="16"/>
        </w:rPr>
        <w:t>Ф</w:t>
      </w:r>
      <w:r w:rsidR="00CD6754">
        <w:rPr>
          <w:sz w:val="16"/>
        </w:rPr>
        <w:t>амилия</w:t>
      </w:r>
      <w:proofErr w:type="gramStart"/>
      <w:r w:rsidR="00CD6754">
        <w:rPr>
          <w:sz w:val="16"/>
        </w:rPr>
        <w:t>,</w:t>
      </w:r>
      <w:r w:rsidRPr="00B44A81">
        <w:rPr>
          <w:sz w:val="16"/>
        </w:rPr>
        <w:t>И</w:t>
      </w:r>
      <w:proofErr w:type="gramEnd"/>
      <w:r w:rsidR="00CD6754">
        <w:rPr>
          <w:sz w:val="16"/>
        </w:rPr>
        <w:t>.</w:t>
      </w:r>
      <w:r w:rsidRPr="00B44A81">
        <w:rPr>
          <w:sz w:val="16"/>
        </w:rPr>
        <w:t>О</w:t>
      </w:r>
      <w:proofErr w:type="spellEnd"/>
      <w:r w:rsidR="00CD6754">
        <w:rPr>
          <w:sz w:val="16"/>
        </w:rPr>
        <w:t>.</w:t>
      </w:r>
      <w:r w:rsidRPr="00B44A81">
        <w:rPr>
          <w:sz w:val="16"/>
        </w:rPr>
        <w:t>)</w:t>
      </w:r>
    </w:p>
    <w:p w:rsidR="00DB29DE" w:rsidRPr="00B44A81" w:rsidRDefault="00DB29DE" w:rsidP="00DB29DE">
      <w:pPr>
        <w:rPr>
          <w:sz w:val="16"/>
        </w:rPr>
      </w:pPr>
      <w:r w:rsidRPr="00B44A81">
        <w:t>________________________________________________________________________________</w:t>
      </w:r>
      <w:r w:rsidR="00DE3E88">
        <w:t>__________________________________________________________________________________</w:t>
      </w:r>
      <w:r w:rsidRPr="00B44A81">
        <w:t xml:space="preserve">_» </w:t>
      </w:r>
    </w:p>
    <w:p w:rsidR="00DB29DE" w:rsidRPr="00B44A81" w:rsidRDefault="00DB29DE" w:rsidP="00DB29DE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DB29DE" w:rsidRPr="00B44A81" w:rsidRDefault="00DB29DE" w:rsidP="00DB29DE">
      <w:pPr>
        <w:jc w:val="both"/>
        <w:rPr>
          <w:sz w:val="16"/>
        </w:rPr>
      </w:pPr>
      <w:r w:rsidRPr="00B44A81"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DB29DE" w:rsidRPr="00B44A81" w:rsidRDefault="00DB29DE" w:rsidP="00DB29DE">
      <w:pPr>
        <w:jc w:val="both"/>
        <w:rPr>
          <w:sz w:val="16"/>
        </w:rPr>
      </w:pPr>
      <w:r w:rsidRPr="00B44A81">
        <w:rPr>
          <w:sz w:val="16"/>
        </w:rPr>
        <w:t>(бакалавр, магистр)*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(код)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 xml:space="preserve">Руководитель ВКР___________               ___________________ «____» «______________» 20    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 xml:space="preserve">С отзывом ознакомлен_____________       __________________ «____» «______________» 20   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</w:pPr>
      <w:r w:rsidRPr="00B44A81">
        <w:t>Принято «____» «___________» 20        г.       Секретарь ГЭК _____________  ________________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  <w:r w:rsidRPr="00B44A81">
        <w:rPr>
          <w:lang w:eastAsia="ru-RU"/>
        </w:rPr>
        <w:t xml:space="preserve">   </w:t>
      </w:r>
    </w:p>
    <w:p w:rsidR="00965DCE" w:rsidRPr="006D1E0E" w:rsidRDefault="00DB29DE" w:rsidP="00DB29DE">
      <w:pPr>
        <w:rPr>
          <w:color w:val="FF0000"/>
          <w:sz w:val="20"/>
        </w:rPr>
      </w:pPr>
      <w:bookmarkStart w:id="0" w:name="_GoBack"/>
      <w:bookmarkEnd w:id="0"/>
      <w:proofErr w:type="gramStart"/>
      <w:r w:rsidRPr="006D1E0E">
        <w:rPr>
          <w:color w:val="FF0000"/>
          <w:sz w:val="16"/>
          <w:szCs w:val="16"/>
          <w:lang w:eastAsia="ru-RU"/>
        </w:rPr>
        <w:t>* за исключением направления подготовки 27.04.08 Управление интеллектуальной собственностью (Магистр.</w:t>
      </w:r>
      <w:proofErr w:type="gramEnd"/>
      <w:r w:rsidRPr="006D1E0E">
        <w:rPr>
          <w:color w:val="FF0000"/>
          <w:sz w:val="16"/>
          <w:szCs w:val="16"/>
          <w:lang w:eastAsia="ru-RU"/>
        </w:rPr>
        <w:t xml:space="preserve"> Инженер-патентовед), специальностей 12.05.01 Электронные и оптико-электронные приборы и системы специального назначения (Инженер), 38.05.02 Таможенное дело (Специалист таможенного дела).</w:t>
      </w:r>
    </w:p>
    <w:sectPr w:rsidR="00965DCE" w:rsidRPr="006D1E0E" w:rsidSect="00AA2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63" w:rsidRDefault="00B35F63">
      <w:r>
        <w:separator/>
      </w:r>
    </w:p>
  </w:endnote>
  <w:endnote w:type="continuationSeparator" w:id="0">
    <w:p w:rsidR="00B35F63" w:rsidRDefault="00B3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63" w:rsidRDefault="00B35F63">
      <w:r>
        <w:separator/>
      </w:r>
    </w:p>
  </w:footnote>
  <w:footnote w:type="continuationSeparator" w:id="0">
    <w:p w:rsidR="00B35F63" w:rsidRDefault="00B35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44CA8"/>
    <w:rsid w:val="00072413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263EA4"/>
    <w:rsid w:val="002A1837"/>
    <w:rsid w:val="00325246"/>
    <w:rsid w:val="00326EEF"/>
    <w:rsid w:val="0035405E"/>
    <w:rsid w:val="00383297"/>
    <w:rsid w:val="003B5856"/>
    <w:rsid w:val="003E3119"/>
    <w:rsid w:val="004233C9"/>
    <w:rsid w:val="00453DE1"/>
    <w:rsid w:val="00484808"/>
    <w:rsid w:val="004A160E"/>
    <w:rsid w:val="004B075C"/>
    <w:rsid w:val="004F3227"/>
    <w:rsid w:val="00512EAE"/>
    <w:rsid w:val="0052515F"/>
    <w:rsid w:val="0055164B"/>
    <w:rsid w:val="00560243"/>
    <w:rsid w:val="00575C67"/>
    <w:rsid w:val="00586FCC"/>
    <w:rsid w:val="005B549C"/>
    <w:rsid w:val="005C3CB7"/>
    <w:rsid w:val="005D7CC9"/>
    <w:rsid w:val="005E4753"/>
    <w:rsid w:val="00630497"/>
    <w:rsid w:val="006D1E0E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1B1B"/>
    <w:rsid w:val="009A4FEB"/>
    <w:rsid w:val="009E106A"/>
    <w:rsid w:val="00A32300"/>
    <w:rsid w:val="00A46016"/>
    <w:rsid w:val="00A63975"/>
    <w:rsid w:val="00A65EA5"/>
    <w:rsid w:val="00A94989"/>
    <w:rsid w:val="00AA2318"/>
    <w:rsid w:val="00AC38E9"/>
    <w:rsid w:val="00AD20FE"/>
    <w:rsid w:val="00AF7FE0"/>
    <w:rsid w:val="00B35F63"/>
    <w:rsid w:val="00B40517"/>
    <w:rsid w:val="00B54C29"/>
    <w:rsid w:val="00BC093B"/>
    <w:rsid w:val="00C31E52"/>
    <w:rsid w:val="00C71BDE"/>
    <w:rsid w:val="00CD50D5"/>
    <w:rsid w:val="00CD6754"/>
    <w:rsid w:val="00D377DF"/>
    <w:rsid w:val="00DA4B95"/>
    <w:rsid w:val="00DB29DE"/>
    <w:rsid w:val="00DE3E88"/>
    <w:rsid w:val="00DF492C"/>
    <w:rsid w:val="00E444E5"/>
    <w:rsid w:val="00E4741B"/>
    <w:rsid w:val="00E60EB9"/>
    <w:rsid w:val="00E82950"/>
    <w:rsid w:val="00E8480B"/>
    <w:rsid w:val="00E902D7"/>
    <w:rsid w:val="00E9714B"/>
    <w:rsid w:val="00EB24C1"/>
    <w:rsid w:val="00EB775C"/>
    <w:rsid w:val="00F500E5"/>
    <w:rsid w:val="00F92DC8"/>
    <w:rsid w:val="00FC468E"/>
    <w:rsid w:val="00FC6F42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a7">
    <w:name w:val="Заголовок"/>
    <w:basedOn w:val="a"/>
    <w:next w:val="a8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AA2318"/>
    <w:pPr>
      <w:spacing w:after="120"/>
    </w:pPr>
  </w:style>
  <w:style w:type="paragraph" w:styleId="a9">
    <w:name w:val="List"/>
    <w:basedOn w:val="a8"/>
    <w:rsid w:val="00AA2318"/>
    <w:rPr>
      <w:rFonts w:cs="Mangal"/>
    </w:rPr>
  </w:style>
  <w:style w:type="paragraph" w:customStyle="1" w:styleId="12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AA2318"/>
    <w:pPr>
      <w:spacing w:after="120"/>
      <w:ind w:left="283"/>
    </w:pPr>
  </w:style>
  <w:style w:type="paragraph" w:styleId="ac">
    <w:name w:val="Title"/>
    <w:basedOn w:val="a"/>
    <w:next w:val="ad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e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AA2318"/>
    <w:pPr>
      <w:suppressLineNumbers/>
    </w:pPr>
  </w:style>
  <w:style w:type="paragraph" w:customStyle="1" w:styleId="af0">
    <w:name w:val="Заголовок таблицы"/>
    <w:basedOn w:val="af"/>
    <w:rsid w:val="00AA2318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AA2318"/>
  </w:style>
  <w:style w:type="paragraph" w:styleId="af2">
    <w:name w:val="header"/>
    <w:basedOn w:val="a"/>
    <w:rsid w:val="00AA2318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5435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user2</cp:lastModifiedBy>
  <cp:revision>2</cp:revision>
  <cp:lastPrinted>2016-01-26T10:08:00Z</cp:lastPrinted>
  <dcterms:created xsi:type="dcterms:W3CDTF">2019-10-19T12:13:00Z</dcterms:created>
  <dcterms:modified xsi:type="dcterms:W3CDTF">2019-10-19T12:13:00Z</dcterms:modified>
</cp:coreProperties>
</file>